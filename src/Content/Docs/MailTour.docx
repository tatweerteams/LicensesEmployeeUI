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1F188C" w:rsidRDefault="001F188C" w:rsidP="001F188C">
      <w:pPr>
        <w:jc w:val="center"/>
        <w:rPr>
          <w:rFonts w:hint="cs"/>
          <w:b/>
          <w:bCs/>
          <w:sz w:val="36"/>
          <w:szCs w:val="36"/>
          <w:rtl/>
        </w:rPr>
      </w:pPr>
      <w:r w:rsidRPr="001F188C">
        <w:rPr>
          <w:rFonts w:hint="cs"/>
          <w:b/>
          <w:bCs/>
          <w:sz w:val="36"/>
          <w:szCs w:val="36"/>
          <w:rtl/>
        </w:rPr>
        <w:t>دليل المست</w:t>
      </w:r>
      <w:bookmarkStart w:id="0" w:name="_GoBack"/>
      <w:bookmarkEnd w:id="0"/>
      <w:r w:rsidRPr="001F188C">
        <w:rPr>
          <w:rFonts w:hint="cs"/>
          <w:b/>
          <w:bCs/>
          <w:sz w:val="36"/>
          <w:szCs w:val="36"/>
          <w:rtl/>
        </w:rPr>
        <w:t>خدم</w:t>
      </w:r>
    </w:p>
    <w:sectPr w:rsidR="00A9204E" w:rsidRPr="001F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8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8C"/>
    <w:rsid w:val="001F188C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2B03"/>
  <w15:chartTrackingRefBased/>
  <w15:docId w15:val="{B6449672-A121-448B-8C60-3FB7DEBB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ala%20Alame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abdalla alameer</cp:lastModifiedBy>
  <cp:revision>1</cp:revision>
  <dcterms:created xsi:type="dcterms:W3CDTF">2019-11-10T18:36:00Z</dcterms:created>
  <dcterms:modified xsi:type="dcterms:W3CDTF">2019-11-10T18:37:00Z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